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D80" w:rsidRDefault="005E2D80" w:rsidP="005E2D80">
      <w:pPr>
        <w:pStyle w:val="Corpodetexto"/>
        <w:jc w:val="center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PERFIL PROFISSIONAL</w:t>
      </w:r>
    </w:p>
    <w:p w:rsidR="005E2D80" w:rsidRDefault="005E2D80" w:rsidP="005E2D80">
      <w:pPr>
        <w:pStyle w:val="Corpodetexto"/>
        <w:jc w:val="center"/>
        <w:rPr>
          <w:sz w:val="16"/>
        </w:rPr>
      </w:pP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A quanto tempo programa?</w:t>
      </w:r>
    </w:p>
    <w:p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</w:p>
    <w:p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</w:p>
    <w:p w:rsidR="005E2D80" w:rsidRPr="00735FD2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b/>
          <w:sz w:val="16"/>
          <w:u w:val="single"/>
        </w:rPr>
      </w:pPr>
      <w:r w:rsidRPr="00735FD2">
        <w:rPr>
          <w:rFonts w:ascii="Arial" w:hAnsi="Arial" w:cs="Arial"/>
          <w:b/>
          <w:sz w:val="16"/>
          <w:u w:val="single"/>
        </w:rPr>
        <w:t>Acima de 4 anos</w:t>
      </w:r>
      <w:r w:rsidR="00735FD2">
        <w:rPr>
          <w:rFonts w:ascii="Arial" w:hAnsi="Arial" w:cs="Arial"/>
          <w:b/>
          <w:sz w:val="16"/>
          <w:u w:val="single"/>
        </w:rPr>
        <w:t>******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Quanto tempo de experiência tem em C#?</w:t>
      </w:r>
    </w:p>
    <w:p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</w:p>
    <w:p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</w:p>
    <w:p w:rsidR="005E2D80" w:rsidRPr="00735FD2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b/>
          <w:sz w:val="16"/>
          <w:u w:val="single"/>
        </w:rPr>
      </w:pPr>
      <w:r w:rsidRPr="00735FD2">
        <w:rPr>
          <w:rFonts w:ascii="Arial" w:hAnsi="Arial" w:cs="Arial"/>
          <w:b/>
          <w:sz w:val="16"/>
          <w:u w:val="single"/>
        </w:rPr>
        <w:t>Acima de 4 anos</w:t>
      </w:r>
      <w:r w:rsidR="00735FD2">
        <w:rPr>
          <w:rFonts w:ascii="Arial" w:hAnsi="Arial" w:cs="Arial"/>
          <w:b/>
          <w:sz w:val="16"/>
          <w:u w:val="single"/>
        </w:rPr>
        <w:t>*****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principal área de atuação?</w:t>
      </w:r>
    </w:p>
    <w:p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Comércio</w:t>
      </w:r>
    </w:p>
    <w:p w:rsidR="005E2D80" w:rsidRPr="00735FD2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b/>
          <w:sz w:val="16"/>
          <w:u w:val="single"/>
        </w:rPr>
      </w:pPr>
      <w:r w:rsidRPr="00735FD2">
        <w:rPr>
          <w:rFonts w:ascii="Arial" w:hAnsi="Arial" w:cs="Arial"/>
          <w:b/>
          <w:sz w:val="16"/>
          <w:u w:val="single"/>
        </w:rPr>
        <w:t>Indústria</w:t>
      </w:r>
      <w:r w:rsidR="00735FD2">
        <w:rPr>
          <w:rFonts w:ascii="Arial" w:hAnsi="Arial" w:cs="Arial"/>
          <w:b/>
          <w:sz w:val="16"/>
          <w:u w:val="single"/>
        </w:rPr>
        <w:t>*******</w:t>
      </w:r>
    </w:p>
    <w:p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Mercado Financeiro</w:t>
      </w:r>
    </w:p>
    <w:p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Turismo</w:t>
      </w:r>
    </w:p>
    <w:p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quais? _________________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regime de contratação do seu atual/último emprego?</w:t>
      </w:r>
    </w:p>
    <w:p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Estágio</w:t>
      </w:r>
    </w:p>
    <w:p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C.L.T.</w:t>
      </w:r>
    </w:p>
    <w:p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Cooperado</w:t>
      </w:r>
    </w:p>
    <w:p w:rsidR="005E2D80" w:rsidRPr="00735FD2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b/>
          <w:sz w:val="16"/>
          <w:u w:val="single"/>
        </w:rPr>
      </w:pPr>
      <w:r w:rsidRPr="00735FD2">
        <w:rPr>
          <w:rFonts w:ascii="Arial" w:hAnsi="Arial" w:cs="Arial"/>
          <w:b/>
          <w:sz w:val="16"/>
          <w:u w:val="single"/>
        </w:rPr>
        <w:t>Autônomo/Empresa</w:t>
      </w:r>
      <w:r w:rsidR="00735FD2">
        <w:rPr>
          <w:rFonts w:ascii="Arial" w:hAnsi="Arial" w:cs="Arial"/>
          <w:b/>
          <w:sz w:val="16"/>
          <w:u w:val="single"/>
        </w:rPr>
        <w:t>*******</w:t>
      </w:r>
    </w:p>
    <w:p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Outro, qual? ______________________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Quais os benefícios deste emprego?</w:t>
      </w:r>
    </w:p>
    <w:p w:rsidR="005E2D80" w:rsidRDefault="00735FD2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Vale Refeição, PLR</w:t>
      </w:r>
    </w:p>
    <w:p w:rsidR="005E2D80" w:rsidRDefault="005E2D80" w:rsidP="00735FD2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* Explique o motivo de sua saída / ou vontade de se desligar da última empresa:</w:t>
      </w:r>
      <w:r w:rsidR="00735FD2">
        <w:rPr>
          <w:rFonts w:ascii="Arial" w:hAnsi="Arial" w:cs="Arial"/>
          <w:sz w:val="16"/>
        </w:rPr>
        <w:t xml:space="preserve"> Preciso me mudar novamente para São Paulo</w:t>
      </w:r>
    </w:p>
    <w:p w:rsidR="00735FD2" w:rsidRDefault="00735FD2" w:rsidP="00735FD2">
      <w:pPr>
        <w:rPr>
          <w:rFonts w:ascii="Arial" w:hAnsi="Arial" w:cs="Arial"/>
          <w:sz w:val="16"/>
        </w:rPr>
      </w:pPr>
    </w:p>
    <w:p w:rsidR="00735FD2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última remuneração?  </w:t>
      </w:r>
      <w:r>
        <w:rPr>
          <w:rFonts w:ascii="Arial" w:hAnsi="Arial" w:cs="Arial"/>
          <w:sz w:val="16"/>
        </w:rPr>
        <w:t xml:space="preserve">R$ </w:t>
      </w:r>
      <w:r w:rsidR="00735FD2">
        <w:rPr>
          <w:rFonts w:ascii="Arial" w:hAnsi="Arial" w:cs="Arial"/>
          <w:sz w:val="16"/>
        </w:rPr>
        <w:t>4600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Regime</w:t>
      </w:r>
      <w:r w:rsidR="00735FD2">
        <w:rPr>
          <w:rFonts w:ascii="Arial" w:hAnsi="Arial" w:cs="Arial"/>
          <w:sz w:val="16"/>
        </w:rPr>
        <w:t xml:space="preserve"> PJ</w:t>
      </w:r>
    </w:p>
    <w:p w:rsidR="00735FD2" w:rsidRPr="00735FD2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sua pretensão salarial?</w:t>
      </w:r>
      <w:r>
        <w:rPr>
          <w:rFonts w:ascii="Arial" w:hAnsi="Arial" w:cs="Arial"/>
          <w:sz w:val="16"/>
        </w:rPr>
        <w:t xml:space="preserve">      R$ </w:t>
      </w:r>
      <w:r w:rsidR="00735FD2">
        <w:rPr>
          <w:rFonts w:ascii="Arial" w:hAnsi="Arial" w:cs="Arial"/>
          <w:sz w:val="16"/>
        </w:rPr>
        <w:t>5500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sz w:val="16"/>
        </w:rPr>
        <w:t xml:space="preserve"> </w:t>
      </w:r>
      <w:proofErr w:type="spellStart"/>
      <w:proofErr w:type="gramStart"/>
      <w:r>
        <w:rPr>
          <w:rFonts w:ascii="Arial" w:hAnsi="Arial" w:cs="Arial"/>
          <w:sz w:val="16"/>
        </w:rPr>
        <w:t>Regime:</w:t>
      </w:r>
      <w:r w:rsidR="00735FD2">
        <w:rPr>
          <w:rFonts w:ascii="Arial" w:hAnsi="Arial" w:cs="Arial"/>
          <w:sz w:val="16"/>
        </w:rPr>
        <w:t>CLT</w:t>
      </w:r>
      <w:proofErr w:type="spellEnd"/>
      <w:proofErr w:type="gramEnd"/>
    </w:p>
    <w:p w:rsidR="005E2D80" w:rsidRDefault="005E2D80" w:rsidP="005E2D80">
      <w:pPr>
        <w:numPr>
          <w:ilvl w:val="0"/>
          <w:numId w:val="4"/>
        </w:numPr>
        <w:tabs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banco de dados já trabalhou? </w:t>
      </w:r>
    </w:p>
    <w:p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Nenhum</w:t>
      </w:r>
    </w:p>
    <w:p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Oracle</w:t>
      </w:r>
    </w:p>
    <w:p w:rsidR="005E2D80" w:rsidRPr="00735FD2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b/>
          <w:i/>
          <w:sz w:val="16"/>
        </w:rPr>
      </w:pPr>
      <w:proofErr w:type="spellStart"/>
      <w:r w:rsidRPr="00735FD2">
        <w:rPr>
          <w:rFonts w:ascii="Arial" w:hAnsi="Arial" w:cs="Arial"/>
          <w:b/>
          <w:i/>
          <w:sz w:val="16"/>
        </w:rPr>
        <w:t>Sql</w:t>
      </w:r>
      <w:proofErr w:type="spellEnd"/>
      <w:r w:rsidRPr="00735FD2">
        <w:rPr>
          <w:rFonts w:ascii="Arial" w:hAnsi="Arial" w:cs="Arial"/>
          <w:b/>
          <w:i/>
          <w:sz w:val="16"/>
        </w:rPr>
        <w:t xml:space="preserve"> Server e/ou Sybase</w:t>
      </w:r>
      <w:r w:rsidR="00735FD2">
        <w:rPr>
          <w:rFonts w:ascii="Arial" w:hAnsi="Arial" w:cs="Arial"/>
          <w:b/>
          <w:i/>
          <w:sz w:val="16"/>
        </w:rPr>
        <w:t>********</w:t>
      </w:r>
    </w:p>
    <w:p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proofErr w:type="spellStart"/>
      <w:r>
        <w:rPr>
          <w:rFonts w:ascii="Arial" w:hAnsi="Arial" w:cs="Arial"/>
          <w:sz w:val="16"/>
        </w:rPr>
        <w:t>Sql</w:t>
      </w:r>
      <w:proofErr w:type="spellEnd"/>
      <w:r>
        <w:rPr>
          <w:rFonts w:ascii="Arial" w:hAnsi="Arial" w:cs="Arial"/>
          <w:sz w:val="16"/>
        </w:rPr>
        <w:t xml:space="preserve"> Server e/ou Sybase, Oracle e/ou outros.</w:t>
      </w:r>
    </w:p>
    <w:p w:rsidR="005E2D80" w:rsidRP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Outros, quais</w:t>
      </w:r>
      <w:r w:rsidR="00735FD2">
        <w:rPr>
          <w:rFonts w:ascii="Arial" w:hAnsi="Arial" w:cs="Arial"/>
          <w:sz w:val="16"/>
        </w:rPr>
        <w:t xml:space="preserve">? MySQL e </w:t>
      </w:r>
      <w:proofErr w:type="spellStart"/>
      <w:r w:rsidR="00735FD2">
        <w:rPr>
          <w:rFonts w:ascii="Arial" w:hAnsi="Arial" w:cs="Arial"/>
          <w:sz w:val="16"/>
        </w:rPr>
        <w:t>Firebird</w:t>
      </w:r>
      <w:proofErr w:type="spellEnd"/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a principal atividade já exercida em desenvolvimento de sistemas, qual o perfil da equipe deste trabalho? </w:t>
      </w:r>
    </w:p>
    <w:p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você</w:t>
      </w:r>
    </w:p>
    <w:p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Você e um superior analista ou coordenador de sistemas</w:t>
      </w:r>
    </w:p>
    <w:p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Equipe com até 4 desenvolvedores e um coordenador</w:t>
      </w:r>
    </w:p>
    <w:p w:rsidR="005E2D80" w:rsidRPr="00735FD2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b/>
          <w:i/>
          <w:sz w:val="16"/>
        </w:rPr>
      </w:pPr>
      <w:r w:rsidRPr="00735FD2">
        <w:rPr>
          <w:rFonts w:ascii="Arial" w:hAnsi="Arial" w:cs="Arial"/>
          <w:b/>
          <w:i/>
          <w:sz w:val="16"/>
        </w:rPr>
        <w:t>Analista ou líder de equipe com até 4 desenvolvedores</w:t>
      </w:r>
    </w:p>
    <w:p w:rsidR="005E2D80" w:rsidRP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Coordenador de equipe com mais de 4 desenvolvedores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à aplicação mais crítica, qual a quantidade de tabelas? </w:t>
      </w:r>
    </w:p>
    <w:p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10 tabelas</w:t>
      </w:r>
    </w:p>
    <w:p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e 20 tabelas</w:t>
      </w:r>
    </w:p>
    <w:p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20 e 50 tabelas</w:t>
      </w:r>
    </w:p>
    <w:p w:rsidR="005E2D80" w:rsidRPr="00735FD2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b/>
          <w:sz w:val="16"/>
          <w:u w:val="single"/>
        </w:rPr>
      </w:pPr>
      <w:r w:rsidRPr="00735FD2">
        <w:rPr>
          <w:rFonts w:ascii="Arial" w:hAnsi="Arial" w:cs="Arial"/>
          <w:b/>
          <w:sz w:val="16"/>
          <w:u w:val="single"/>
        </w:rPr>
        <w:t>Entre 50 e 150 tabelas</w:t>
      </w:r>
    </w:p>
    <w:p w:rsidR="005E2D80" w:rsidRP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150 tabelas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Ainda em relação a esta aplicação, qual o tamanho da base de dados de produção? </w:t>
      </w:r>
    </w:p>
    <w:p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10 Megabytes</w:t>
      </w:r>
    </w:p>
    <w:p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Megabytes e 100 Megabytes</w:t>
      </w:r>
    </w:p>
    <w:p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100 Megabytes e 1 Gigabyte</w:t>
      </w:r>
    </w:p>
    <w:p w:rsidR="005E2D80" w:rsidRPr="00735FD2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b/>
          <w:sz w:val="16"/>
          <w:u w:val="single"/>
        </w:rPr>
      </w:pPr>
      <w:r w:rsidRPr="00735FD2">
        <w:rPr>
          <w:rFonts w:ascii="Arial" w:hAnsi="Arial" w:cs="Arial"/>
          <w:b/>
          <w:sz w:val="16"/>
          <w:u w:val="single"/>
        </w:rPr>
        <w:t>Entre 1 Gigabyte e 10 Gigabytes</w:t>
      </w:r>
    </w:p>
    <w:p w:rsidR="005E2D80" w:rsidRP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10 Gigabytes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Quanto tempo participou como desenvolvedor nesta aplicação? </w:t>
      </w:r>
    </w:p>
    <w:p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6 meses</w:t>
      </w:r>
    </w:p>
    <w:p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5 anos</w:t>
      </w:r>
    </w:p>
    <w:p w:rsidR="005E2D80" w:rsidRPr="00735FD2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b/>
          <w:sz w:val="16"/>
          <w:u w:val="single"/>
        </w:rPr>
      </w:pPr>
      <w:r w:rsidRPr="00735FD2">
        <w:rPr>
          <w:rFonts w:ascii="Arial" w:hAnsi="Arial" w:cs="Arial"/>
          <w:b/>
          <w:sz w:val="16"/>
          <w:u w:val="single"/>
        </w:rPr>
        <w:t>Acima de 5 anos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principal atividade neste trabalho? </w:t>
      </w:r>
    </w:p>
    <w:p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Programador</w:t>
      </w:r>
    </w:p>
    <w:p w:rsidR="005E2D80" w:rsidRPr="00735FD2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b/>
          <w:i/>
          <w:sz w:val="16"/>
          <w:u w:val="single"/>
        </w:rPr>
      </w:pPr>
      <w:r w:rsidRPr="00735FD2">
        <w:rPr>
          <w:rFonts w:ascii="Arial" w:hAnsi="Arial" w:cs="Arial"/>
          <w:b/>
          <w:i/>
          <w:sz w:val="16"/>
          <w:u w:val="single"/>
        </w:rPr>
        <w:t>Analista</w:t>
      </w:r>
    </w:p>
    <w:p w:rsidR="005E2D80" w:rsidRPr="00735FD2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b/>
          <w:i/>
          <w:sz w:val="16"/>
          <w:u w:val="single"/>
        </w:rPr>
      </w:pPr>
      <w:r w:rsidRPr="00735FD2">
        <w:rPr>
          <w:rFonts w:ascii="Arial" w:hAnsi="Arial" w:cs="Arial"/>
          <w:b/>
          <w:i/>
          <w:sz w:val="16"/>
          <w:u w:val="single"/>
        </w:rPr>
        <w:t>Líder/Coordenador de desenvolvimento</w:t>
      </w:r>
    </w:p>
    <w:p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DBA</w:t>
      </w:r>
    </w:p>
    <w:p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quais: ________________________</w:t>
      </w:r>
    </w:p>
    <w:p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conhecimento em geração de relatório?</w:t>
      </w:r>
    </w:p>
    <w:p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fez</w:t>
      </w:r>
    </w:p>
    <w:p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Familiaridade com </w:t>
      </w:r>
      <w:proofErr w:type="spellStart"/>
      <w:r>
        <w:rPr>
          <w:rFonts w:ascii="Arial" w:hAnsi="Arial" w:cs="Arial"/>
          <w:sz w:val="16"/>
        </w:rPr>
        <w:t>Reporting</w:t>
      </w:r>
      <w:proofErr w:type="spellEnd"/>
      <w:r>
        <w:rPr>
          <w:rFonts w:ascii="Arial" w:hAnsi="Arial" w:cs="Arial"/>
          <w:sz w:val="16"/>
        </w:rPr>
        <w:t xml:space="preserve"> Services ou </w:t>
      </w:r>
      <w:proofErr w:type="spellStart"/>
      <w:r>
        <w:rPr>
          <w:rFonts w:ascii="Arial" w:hAnsi="Arial" w:cs="Arial"/>
          <w:sz w:val="16"/>
        </w:rPr>
        <w:t>Report</w:t>
      </w:r>
      <w:proofErr w:type="spellEnd"/>
      <w:r>
        <w:rPr>
          <w:rFonts w:ascii="Arial" w:hAnsi="Arial" w:cs="Arial"/>
          <w:sz w:val="16"/>
        </w:rPr>
        <w:t xml:space="preserve"> </w:t>
      </w:r>
      <w:proofErr w:type="spellStart"/>
      <w:r>
        <w:rPr>
          <w:rFonts w:ascii="Arial" w:hAnsi="Arial" w:cs="Arial"/>
          <w:sz w:val="16"/>
        </w:rPr>
        <w:t>Viewer</w:t>
      </w:r>
      <w:proofErr w:type="spellEnd"/>
    </w:p>
    <w:p w:rsidR="005E2D80" w:rsidRPr="00735FD2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b/>
          <w:i/>
          <w:sz w:val="16"/>
        </w:rPr>
      </w:pPr>
      <w:r w:rsidRPr="00735FD2">
        <w:rPr>
          <w:rFonts w:ascii="Arial" w:hAnsi="Arial" w:cs="Arial"/>
          <w:b/>
          <w:i/>
          <w:sz w:val="16"/>
        </w:rPr>
        <w:t xml:space="preserve">Sólido conhecimento com </w:t>
      </w:r>
      <w:proofErr w:type="spellStart"/>
      <w:r w:rsidRPr="00735FD2">
        <w:rPr>
          <w:rFonts w:ascii="Arial" w:hAnsi="Arial" w:cs="Arial"/>
          <w:b/>
          <w:i/>
          <w:sz w:val="16"/>
        </w:rPr>
        <w:t>Reporting</w:t>
      </w:r>
      <w:proofErr w:type="spellEnd"/>
      <w:r w:rsidRPr="00735FD2">
        <w:rPr>
          <w:rFonts w:ascii="Arial" w:hAnsi="Arial" w:cs="Arial"/>
          <w:b/>
          <w:i/>
          <w:sz w:val="16"/>
        </w:rPr>
        <w:t xml:space="preserve"> Services ou </w:t>
      </w:r>
      <w:proofErr w:type="spellStart"/>
      <w:r w:rsidRPr="00735FD2">
        <w:rPr>
          <w:rFonts w:ascii="Arial" w:hAnsi="Arial" w:cs="Arial"/>
          <w:b/>
          <w:i/>
          <w:sz w:val="16"/>
        </w:rPr>
        <w:t>Report</w:t>
      </w:r>
      <w:proofErr w:type="spellEnd"/>
      <w:r w:rsidRPr="00735FD2">
        <w:rPr>
          <w:rFonts w:ascii="Arial" w:hAnsi="Arial" w:cs="Arial"/>
          <w:b/>
          <w:i/>
          <w:sz w:val="16"/>
        </w:rPr>
        <w:t xml:space="preserve"> </w:t>
      </w:r>
      <w:proofErr w:type="spellStart"/>
      <w:r w:rsidRPr="00735FD2">
        <w:rPr>
          <w:rFonts w:ascii="Arial" w:hAnsi="Arial" w:cs="Arial"/>
          <w:b/>
          <w:i/>
          <w:sz w:val="16"/>
        </w:rPr>
        <w:t>Viewer</w:t>
      </w:r>
      <w:proofErr w:type="spellEnd"/>
    </w:p>
    <w:p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Sólido conhecimento com </w:t>
      </w:r>
      <w:proofErr w:type="spellStart"/>
      <w:r>
        <w:rPr>
          <w:rFonts w:ascii="Arial" w:hAnsi="Arial" w:cs="Arial"/>
          <w:sz w:val="16"/>
        </w:rPr>
        <w:t>Quickreport</w:t>
      </w:r>
      <w:proofErr w:type="spellEnd"/>
      <w:r>
        <w:rPr>
          <w:rFonts w:ascii="Arial" w:hAnsi="Arial" w:cs="Arial"/>
          <w:sz w:val="16"/>
        </w:rPr>
        <w:t xml:space="preserve"> e </w:t>
      </w:r>
      <w:proofErr w:type="spellStart"/>
      <w:r>
        <w:rPr>
          <w:rFonts w:ascii="Arial" w:hAnsi="Arial" w:cs="Arial"/>
          <w:sz w:val="16"/>
        </w:rPr>
        <w:t>Rave</w:t>
      </w:r>
      <w:proofErr w:type="spellEnd"/>
    </w:p>
    <w:p w:rsidR="005E2D80" w:rsidRPr="00735FD2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b/>
          <w:i/>
          <w:sz w:val="16"/>
          <w:u w:val="single"/>
        </w:rPr>
      </w:pPr>
      <w:r w:rsidRPr="00735FD2">
        <w:rPr>
          <w:rFonts w:ascii="Arial" w:hAnsi="Arial" w:cs="Arial"/>
          <w:b/>
          <w:i/>
          <w:sz w:val="16"/>
          <w:u w:val="single"/>
        </w:rPr>
        <w:t xml:space="preserve">Outros, quais? </w:t>
      </w:r>
      <w:r w:rsidR="00735FD2" w:rsidRPr="00735FD2">
        <w:rPr>
          <w:rFonts w:ascii="Arial" w:hAnsi="Arial" w:cs="Arial"/>
          <w:b/>
          <w:i/>
          <w:sz w:val="16"/>
          <w:u w:val="single"/>
        </w:rPr>
        <w:t xml:space="preserve">SAP Crystal </w:t>
      </w:r>
      <w:proofErr w:type="spellStart"/>
      <w:r w:rsidR="00735FD2" w:rsidRPr="00735FD2">
        <w:rPr>
          <w:rFonts w:ascii="Arial" w:hAnsi="Arial" w:cs="Arial"/>
          <w:b/>
          <w:i/>
          <w:sz w:val="16"/>
          <w:u w:val="single"/>
        </w:rPr>
        <w:t>Reports</w:t>
      </w:r>
      <w:proofErr w:type="spellEnd"/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sua experiência com ambiente WEB?</w:t>
      </w:r>
    </w:p>
    <w:p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usuário</w:t>
      </w:r>
    </w:p>
    <w:p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</w:t>
      </w:r>
    </w:p>
    <w:p w:rsidR="005E2D80" w:rsidRPr="00735FD2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b/>
          <w:i/>
          <w:sz w:val="16"/>
          <w:u w:val="single"/>
        </w:rPr>
      </w:pPr>
      <w:r w:rsidRPr="00735FD2">
        <w:rPr>
          <w:rFonts w:ascii="Arial" w:hAnsi="Arial" w:cs="Arial"/>
          <w:b/>
          <w:i/>
          <w:sz w:val="16"/>
          <w:u w:val="single"/>
        </w:rPr>
        <w:t>Já desenvolvi utilizando HTML e/ou ASP</w:t>
      </w:r>
    </w:p>
    <w:p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 e/ou ASP e/ou Delphi</w:t>
      </w:r>
    </w:p>
    <w:p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Pleno conhecimento do desenvolvimento para ambiente WEB, utilizando Delphi ou DOT NET ou Java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nível de conhecimento em </w:t>
      </w:r>
      <w:proofErr w:type="spellStart"/>
      <w:r>
        <w:rPr>
          <w:rFonts w:ascii="Arial" w:hAnsi="Arial" w:cs="Arial"/>
          <w:b/>
          <w:bCs/>
          <w:sz w:val="16"/>
        </w:rPr>
        <w:t>JQuery</w:t>
      </w:r>
      <w:proofErr w:type="spellEnd"/>
      <w:r>
        <w:rPr>
          <w:rFonts w:ascii="Arial" w:hAnsi="Arial" w:cs="Arial"/>
          <w:b/>
          <w:bCs/>
          <w:sz w:val="16"/>
        </w:rPr>
        <w:t xml:space="preserve"> e </w:t>
      </w:r>
      <w:proofErr w:type="spellStart"/>
      <w:r>
        <w:rPr>
          <w:rFonts w:ascii="Arial" w:hAnsi="Arial" w:cs="Arial"/>
          <w:b/>
          <w:bCs/>
          <w:sz w:val="16"/>
        </w:rPr>
        <w:t>Javascript</w:t>
      </w:r>
      <w:proofErr w:type="spellEnd"/>
      <w:r>
        <w:rPr>
          <w:rFonts w:ascii="Arial" w:hAnsi="Arial" w:cs="Arial"/>
          <w:b/>
          <w:bCs/>
          <w:sz w:val="16"/>
        </w:rPr>
        <w:t>?</w:t>
      </w:r>
    </w:p>
    <w:p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</w:p>
    <w:p w:rsidR="005E2D80" w:rsidRPr="00735FD2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b/>
          <w:i/>
          <w:sz w:val="16"/>
          <w:u w:val="single"/>
        </w:rPr>
      </w:pPr>
      <w:r w:rsidRPr="00735FD2">
        <w:rPr>
          <w:rFonts w:ascii="Arial" w:hAnsi="Arial" w:cs="Arial"/>
          <w:b/>
          <w:i/>
          <w:sz w:val="16"/>
          <w:u w:val="single"/>
        </w:rPr>
        <w:t>Tenho familiaridade</w:t>
      </w:r>
    </w:p>
    <w:p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pleno conhecimento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sua experiência em desenvolvimento de componentes no C#?</w:t>
      </w:r>
    </w:p>
    <w:p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 nenhum componente</w:t>
      </w:r>
    </w:p>
    <w:p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</w:p>
    <w:p w:rsidR="005E2D80" w:rsidRDefault="005E2D80" w:rsidP="005E2D80">
      <w:pPr>
        <w:numPr>
          <w:ilvl w:val="0"/>
          <w:numId w:val="12"/>
        </w:numPr>
        <w:tabs>
          <w:tab w:val="clear" w:pos="0"/>
          <w:tab w:val="left" w:pos="360"/>
        </w:tabs>
        <w:ind w:left="360" w:hanging="360"/>
        <w:rPr>
          <w:rFonts w:ascii="Arial" w:hAnsi="Arial" w:cs="Arial"/>
          <w:sz w:val="16"/>
        </w:rPr>
      </w:pPr>
      <w:r w:rsidRPr="00735FD2">
        <w:rPr>
          <w:rFonts w:ascii="Arial" w:hAnsi="Arial" w:cs="Arial"/>
          <w:b/>
          <w:i/>
          <w:sz w:val="16"/>
          <w:u w:val="single"/>
        </w:rPr>
        <w:t>Fiz componente a partir de herança de outros do C#, acrescentando poucas propriedades</w:t>
      </w:r>
      <w:r>
        <w:rPr>
          <w:rFonts w:ascii="Arial" w:hAnsi="Arial" w:cs="Arial"/>
          <w:sz w:val="16"/>
        </w:rPr>
        <w:t>.</w:t>
      </w:r>
    </w:p>
    <w:p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Fiz componente a partir de herança de outros do C#, acrescentando muitas propriedades.</w:t>
      </w:r>
    </w:p>
    <w:p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Desenvolvi plenamente componente de negócio em C#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conhecimento de </w:t>
      </w:r>
      <w:proofErr w:type="spellStart"/>
      <w:r>
        <w:rPr>
          <w:rFonts w:ascii="Arial" w:hAnsi="Arial" w:cs="Arial"/>
          <w:b/>
          <w:bCs/>
          <w:sz w:val="16"/>
        </w:rPr>
        <w:t>DLLs</w:t>
      </w:r>
      <w:proofErr w:type="spellEnd"/>
      <w:r>
        <w:rPr>
          <w:rFonts w:ascii="Arial" w:hAnsi="Arial" w:cs="Arial"/>
          <w:b/>
          <w:bCs/>
          <w:sz w:val="16"/>
        </w:rPr>
        <w:t>?</w:t>
      </w:r>
    </w:p>
    <w:p w:rsidR="005E2D80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:rsidR="005E2D80" w:rsidRPr="00735FD2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b/>
          <w:i/>
          <w:sz w:val="16"/>
          <w:u w:val="single"/>
        </w:rPr>
      </w:pPr>
      <w:r w:rsidRPr="00735FD2">
        <w:rPr>
          <w:rFonts w:ascii="Arial" w:hAnsi="Arial" w:cs="Arial"/>
          <w:b/>
          <w:i/>
          <w:sz w:val="16"/>
          <w:u w:val="single"/>
        </w:rPr>
        <w:t>Tenho familiaridade</w:t>
      </w:r>
    </w:p>
    <w:p w:rsidR="005E2D80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 profundo para uso</w:t>
      </w:r>
    </w:p>
    <w:p w:rsidR="005E2D80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Somente fiz </w:t>
      </w:r>
      <w:proofErr w:type="spellStart"/>
      <w:r>
        <w:rPr>
          <w:rFonts w:ascii="Arial" w:hAnsi="Arial" w:cs="Arial"/>
          <w:sz w:val="16"/>
        </w:rPr>
        <w:t>DLLs</w:t>
      </w:r>
      <w:proofErr w:type="spellEnd"/>
      <w:r>
        <w:rPr>
          <w:rFonts w:ascii="Arial" w:hAnsi="Arial" w:cs="Arial"/>
          <w:sz w:val="16"/>
        </w:rPr>
        <w:t xml:space="preserve"> Delphi (para uso em aplicações Delphi)</w:t>
      </w:r>
    </w:p>
    <w:p w:rsidR="005E2D80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Já fiz </w:t>
      </w:r>
      <w:proofErr w:type="spellStart"/>
      <w:r>
        <w:rPr>
          <w:rFonts w:ascii="Arial" w:hAnsi="Arial" w:cs="Arial"/>
          <w:sz w:val="16"/>
        </w:rPr>
        <w:t>DLLs</w:t>
      </w:r>
      <w:proofErr w:type="spellEnd"/>
      <w:r>
        <w:rPr>
          <w:rFonts w:ascii="Arial" w:hAnsi="Arial" w:cs="Arial"/>
          <w:sz w:val="16"/>
        </w:rPr>
        <w:t xml:space="preserve"> em diversos padrões: COM+, ISAPI, ACTIVEX, </w:t>
      </w:r>
      <w:proofErr w:type="spellStart"/>
      <w:r>
        <w:rPr>
          <w:rFonts w:ascii="Arial" w:hAnsi="Arial" w:cs="Arial"/>
          <w:sz w:val="16"/>
        </w:rPr>
        <w:t>etc</w:t>
      </w:r>
      <w:proofErr w:type="spellEnd"/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conhecimento com </w:t>
      </w:r>
      <w:proofErr w:type="spellStart"/>
      <w:r>
        <w:rPr>
          <w:rFonts w:ascii="Arial" w:hAnsi="Arial" w:cs="Arial"/>
          <w:b/>
          <w:bCs/>
          <w:sz w:val="16"/>
        </w:rPr>
        <w:t>COM</w:t>
      </w:r>
      <w:proofErr w:type="spellEnd"/>
      <w:r>
        <w:rPr>
          <w:rFonts w:ascii="Arial" w:hAnsi="Arial" w:cs="Arial"/>
          <w:b/>
          <w:bCs/>
          <w:sz w:val="16"/>
        </w:rPr>
        <w:t>+</w:t>
      </w:r>
    </w:p>
    <w:p w:rsidR="005E2D80" w:rsidRPr="00735FD2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hAnsi="Arial" w:cs="Arial"/>
          <w:b/>
          <w:i/>
          <w:sz w:val="16"/>
          <w:u w:val="single"/>
        </w:rPr>
      </w:pPr>
      <w:r w:rsidRPr="00735FD2">
        <w:rPr>
          <w:rFonts w:ascii="Arial" w:hAnsi="Arial" w:cs="Arial"/>
          <w:b/>
          <w:i/>
          <w:sz w:val="16"/>
          <w:u w:val="single"/>
        </w:rPr>
        <w:t>Desconheço</w:t>
      </w:r>
    </w:p>
    <w:p w:rsidR="005E2D80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 somente para uso</w:t>
      </w:r>
    </w:p>
    <w:p w:rsidR="005E2D80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 e sei instalar</w:t>
      </w:r>
    </w:p>
    <w:p w:rsidR="005E2D80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conhecimento, sei instalar e já fiz aplicações que utilizam componentes COM+</w:t>
      </w:r>
    </w:p>
    <w:p w:rsidR="005E2D80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conhecimento, sei instalar, já fiz aplicações que utilizam componentes COM+ e também desenvolvi componentes COM+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administração de banco de dados</w:t>
      </w:r>
    </w:p>
    <w:p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exerci nenhuma atividade</w:t>
      </w:r>
    </w:p>
    <w:p w:rsidR="005E2D80" w:rsidRPr="00735FD2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b/>
          <w:i/>
          <w:sz w:val="16"/>
          <w:u w:val="single"/>
        </w:rPr>
      </w:pPr>
      <w:r w:rsidRPr="00735FD2">
        <w:rPr>
          <w:rFonts w:ascii="Arial" w:hAnsi="Arial" w:cs="Arial"/>
          <w:b/>
          <w:i/>
          <w:sz w:val="16"/>
          <w:u w:val="single"/>
        </w:rPr>
        <w:t>Conhecimento das rotinas de backup e criação de base de dados</w:t>
      </w:r>
    </w:p>
    <w:p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 e atribuição de direitos</w:t>
      </w:r>
    </w:p>
    <w:p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 e instalação de servidor</w:t>
      </w:r>
    </w:p>
    <w:p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direitos, instalação de servidor e monitoramento de uso</w:t>
      </w: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criação de bases de dados e componentes</w:t>
      </w:r>
    </w:p>
    <w:p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</w:t>
      </w:r>
    </w:p>
    <w:p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</w:t>
      </w:r>
    </w:p>
    <w:p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dados, tabelas e índices</w:t>
      </w:r>
    </w:p>
    <w:p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alterar e excluir base de dados, tabelas e índices</w:t>
      </w:r>
    </w:p>
    <w:p w:rsidR="005E2D80" w:rsidRPr="00735FD2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b/>
          <w:i/>
          <w:sz w:val="16"/>
          <w:u w:val="single"/>
        </w:rPr>
      </w:pPr>
      <w:r w:rsidRPr="00735FD2">
        <w:rPr>
          <w:rFonts w:ascii="Arial" w:hAnsi="Arial" w:cs="Arial"/>
          <w:b/>
          <w:i/>
          <w:sz w:val="16"/>
          <w:u w:val="single"/>
        </w:rPr>
        <w:t xml:space="preserve">Sei criar, alterar e excluir base de dados, tabelas, índices, procedures, triggers, </w:t>
      </w:r>
      <w:proofErr w:type="spellStart"/>
      <w:r w:rsidRPr="00735FD2">
        <w:rPr>
          <w:rFonts w:ascii="Arial" w:hAnsi="Arial" w:cs="Arial"/>
          <w:b/>
          <w:i/>
          <w:sz w:val="16"/>
          <w:u w:val="single"/>
        </w:rPr>
        <w:t>views</w:t>
      </w:r>
      <w:proofErr w:type="spellEnd"/>
      <w:r w:rsidRPr="00735FD2">
        <w:rPr>
          <w:rFonts w:ascii="Arial" w:hAnsi="Arial" w:cs="Arial"/>
          <w:b/>
          <w:i/>
          <w:sz w:val="16"/>
          <w:u w:val="single"/>
        </w:rPr>
        <w:t xml:space="preserve">, </w:t>
      </w:r>
      <w:proofErr w:type="spellStart"/>
      <w:r w:rsidRPr="00735FD2">
        <w:rPr>
          <w:rFonts w:ascii="Arial" w:hAnsi="Arial" w:cs="Arial"/>
          <w:b/>
          <w:i/>
          <w:sz w:val="16"/>
          <w:u w:val="single"/>
        </w:rPr>
        <w:t>etc</w:t>
      </w:r>
      <w:proofErr w:type="spellEnd"/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conhecimento de </w:t>
      </w:r>
      <w:proofErr w:type="spellStart"/>
      <w:r>
        <w:rPr>
          <w:rFonts w:ascii="Arial" w:hAnsi="Arial" w:cs="Arial"/>
          <w:b/>
          <w:bCs/>
          <w:sz w:val="16"/>
        </w:rPr>
        <w:t>stored</w:t>
      </w:r>
      <w:proofErr w:type="spellEnd"/>
      <w:r>
        <w:rPr>
          <w:rFonts w:ascii="Arial" w:hAnsi="Arial" w:cs="Arial"/>
          <w:b/>
          <w:bCs/>
          <w:sz w:val="16"/>
        </w:rPr>
        <w:t xml:space="preserve"> procedure?</w:t>
      </w:r>
    </w:p>
    <w:p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utilizar</w:t>
      </w:r>
    </w:p>
    <w:p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 e apagar</w:t>
      </w:r>
    </w:p>
    <w:p w:rsidR="005E2D80" w:rsidRPr="00735FD2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b/>
          <w:i/>
          <w:sz w:val="16"/>
          <w:u w:val="single"/>
        </w:rPr>
      </w:pPr>
      <w:r w:rsidRPr="00735FD2">
        <w:rPr>
          <w:rFonts w:ascii="Arial" w:hAnsi="Arial" w:cs="Arial"/>
          <w:b/>
          <w:i/>
          <w:sz w:val="16"/>
          <w:u w:val="single"/>
        </w:rPr>
        <w:t>Sei criar, recuperar, alterar, apagar e já desenvolvi procedures</w:t>
      </w:r>
    </w:p>
    <w:p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Sei criar, recuperar, alterar, apagar e já desenvolvi procedures de para soluções </w:t>
      </w:r>
      <w:proofErr w:type="spellStart"/>
      <w:r>
        <w:rPr>
          <w:rFonts w:ascii="Arial" w:hAnsi="Arial" w:cs="Arial"/>
          <w:sz w:val="16"/>
        </w:rPr>
        <w:t>denegócios</w:t>
      </w:r>
      <w:proofErr w:type="spellEnd"/>
    </w:p>
    <w:p w:rsidR="005E2D80" w:rsidRPr="0022111D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4"/>
          <w:szCs w:val="14"/>
        </w:rPr>
      </w:pPr>
    </w:p>
    <w:p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Se considerar necessário, destaque conhecimentos não citados anteriormente.</w:t>
      </w:r>
      <w:r>
        <w:rPr>
          <w:rFonts w:ascii="Arial" w:hAnsi="Arial" w:cs="Arial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</w:p>
    <w:p w:rsidR="005E2D80" w:rsidRPr="0022111D" w:rsidRDefault="005E2D80" w:rsidP="005E2D80">
      <w:pPr>
        <w:pStyle w:val="Corpodetexto"/>
        <w:jc w:val="center"/>
        <w:rPr>
          <w:rFonts w:ascii="Arial" w:hAnsi="Arial" w:cs="Arial"/>
          <w:b/>
          <w:bCs/>
          <w:szCs w:val="20"/>
          <w:u w:val="single"/>
        </w:rPr>
      </w:pPr>
    </w:p>
    <w:p w:rsidR="005E2D80" w:rsidRDefault="005E2D80" w:rsidP="005E2D80">
      <w:p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24. Fumante:</w:t>
      </w:r>
      <w:r>
        <w:rPr>
          <w:rFonts w:ascii="Arial" w:hAnsi="Arial" w:cs="Arial"/>
          <w:sz w:val="16"/>
        </w:rPr>
        <w:t xml:space="preserve"> </w:t>
      </w:r>
      <w:proofErr w:type="gramStart"/>
      <w:r>
        <w:rPr>
          <w:rFonts w:ascii="Arial" w:hAnsi="Arial" w:cs="Arial"/>
          <w:sz w:val="16"/>
        </w:rPr>
        <w:t>(  )</w:t>
      </w:r>
      <w:proofErr w:type="gramEnd"/>
      <w:r>
        <w:rPr>
          <w:rFonts w:ascii="Arial" w:hAnsi="Arial" w:cs="Arial"/>
          <w:sz w:val="16"/>
        </w:rPr>
        <w:t xml:space="preserve">Sim   ( </w:t>
      </w:r>
      <w:r w:rsidR="00735FD2">
        <w:rPr>
          <w:rFonts w:ascii="Arial" w:hAnsi="Arial" w:cs="Arial"/>
          <w:sz w:val="16"/>
        </w:rPr>
        <w:t>X</w:t>
      </w:r>
      <w:r>
        <w:rPr>
          <w:rFonts w:ascii="Arial" w:hAnsi="Arial" w:cs="Arial"/>
          <w:sz w:val="16"/>
        </w:rPr>
        <w:t xml:space="preserve"> )Não.</w:t>
      </w:r>
    </w:p>
    <w:p w:rsidR="005E2D80" w:rsidRDefault="005E2D80" w:rsidP="005E2D80">
      <w:pPr>
        <w:jc w:val="both"/>
        <w:rPr>
          <w:rFonts w:ascii="Arial" w:hAnsi="Arial" w:cs="Arial"/>
          <w:sz w:val="16"/>
          <w:szCs w:val="20"/>
        </w:rPr>
      </w:pPr>
    </w:p>
    <w:p w:rsidR="005E2D80" w:rsidRDefault="005E2D80" w:rsidP="005E2D80">
      <w:pPr>
        <w:jc w:val="both"/>
        <w:rPr>
          <w:rFonts w:ascii="Arial" w:hAnsi="Arial" w:cs="Arial"/>
          <w:sz w:val="16"/>
          <w:szCs w:val="20"/>
        </w:rPr>
      </w:pPr>
    </w:p>
    <w:p w:rsidR="005E2D80" w:rsidRDefault="00943BE6" w:rsidP="00943BE6">
      <w:pPr>
        <w:pStyle w:val="PargrafodaLista"/>
        <w:ind w:left="0"/>
      </w:pPr>
      <w:r>
        <w:rPr>
          <w:rFonts w:ascii="Arial" w:hAnsi="Arial" w:cs="Arial"/>
          <w:b/>
          <w:bCs/>
          <w:sz w:val="16"/>
        </w:rPr>
        <w:t xml:space="preserve">25. </w:t>
      </w:r>
      <w:r w:rsidR="005E2D80" w:rsidRPr="00943BE6">
        <w:rPr>
          <w:rFonts w:ascii="Arial" w:hAnsi="Arial" w:cs="Arial"/>
          <w:b/>
          <w:bCs/>
          <w:sz w:val="16"/>
        </w:rPr>
        <w:t>Você tem filhos?</w:t>
      </w:r>
      <w:r w:rsidR="00735FD2">
        <w:rPr>
          <w:rFonts w:ascii="Arial" w:hAnsi="Arial" w:cs="Arial"/>
          <w:sz w:val="16"/>
        </w:rPr>
        <w:t xml:space="preserve"> Não tenho filhos.</w:t>
      </w:r>
      <w:bookmarkStart w:id="0" w:name="_GoBack"/>
      <w:bookmarkEnd w:id="0"/>
    </w:p>
    <w:sectPr w:rsidR="005E2D80" w:rsidSect="005E2D80">
      <w:headerReference w:type="default" r:id="rId7"/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891" w:rsidRDefault="00F46891" w:rsidP="005E2D80">
      <w:r>
        <w:separator/>
      </w:r>
    </w:p>
  </w:endnote>
  <w:endnote w:type="continuationSeparator" w:id="0">
    <w:p w:rsidR="00F46891" w:rsidRDefault="00F46891" w:rsidP="005E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891" w:rsidRDefault="00F46891" w:rsidP="005E2D80">
      <w:r>
        <w:separator/>
      </w:r>
    </w:p>
  </w:footnote>
  <w:footnote w:type="continuationSeparator" w:id="0">
    <w:p w:rsidR="00F46891" w:rsidRDefault="00F46891" w:rsidP="005E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D80" w:rsidRDefault="005E2D80" w:rsidP="005E2D80">
    <w:pPr>
      <w:pStyle w:val="Cabealho"/>
      <w:ind w:right="360"/>
      <w:rPr>
        <w:b/>
        <w:sz w:val="44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550431" wp14:editId="488EA5F0">
              <wp:simplePos x="0" y="0"/>
              <wp:positionH relativeFrom="page">
                <wp:posOffset>7379970</wp:posOffset>
              </wp:positionH>
              <wp:positionV relativeFrom="paragraph">
                <wp:posOffset>635</wp:posOffset>
              </wp:positionV>
              <wp:extent cx="73660" cy="172085"/>
              <wp:effectExtent l="7620" t="5080" r="4445" b="3810"/>
              <wp:wrapSquare wrapText="largest"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60" cy="1720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2D80" w:rsidRDefault="005E2D80" w:rsidP="005E2D80">
                          <w:pPr>
                            <w:pStyle w:val="Cabealh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5043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581.1pt;margin-top:.05pt;width:5.8pt;height:13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" stroked="f">
              <v:fill opacity="0"/>
              <v:textbox inset="0,0,0,0">
                <w:txbxContent>
                  <w:p w:rsidR="005E2D80" w:rsidRDefault="005E2D80" w:rsidP="005E2D80">
                    <w:pPr>
                      <w:pStyle w:val="Cabealho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sz w:val="44"/>
      </w:rPr>
      <w:t xml:space="preserve">  </w:t>
    </w:r>
    <w:r>
      <w:rPr>
        <w:b/>
        <w:sz w:val="44"/>
      </w:rPr>
      <w:t>FUNÇÃO</w:t>
    </w:r>
  </w:p>
  <w:p w:rsidR="005E2D80" w:rsidRDefault="005E2D80" w:rsidP="005E2D80">
    <w:pPr>
      <w:pStyle w:val="Cabealh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2380D5BC" wp14:editId="20945634">
              <wp:simplePos x="0" y="0"/>
              <wp:positionH relativeFrom="column">
                <wp:posOffset>104775</wp:posOffset>
              </wp:positionH>
              <wp:positionV relativeFrom="paragraph">
                <wp:posOffset>19685</wp:posOffset>
              </wp:positionV>
              <wp:extent cx="1203325" cy="161290"/>
              <wp:effectExtent l="13335" t="12065" r="12065" b="762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3325" cy="1612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2D80" w:rsidRDefault="005E2D80" w:rsidP="005E2D80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8"/>
                            </w:rPr>
                            <w:t>I N F O R M Á T I C A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0D5BC" id="Caixa de texto 2" o:spid="_x0000_s1027" type="#_x0000_t202" style="position:absolute;margin-left:8.25pt;margin-top:1.55pt;width:94.75pt;height:12.7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" fillcolor="black" strokeweight="1pt">
              <v:textbox inset="1pt,1pt,1pt,1pt">
                <w:txbxContent>
                  <w:p w:rsidR="005E2D80" w:rsidRDefault="005E2D80" w:rsidP="005E2D80">
                    <w:pPr>
                      <w:jc w:val="center"/>
                      <w:rPr>
                        <w:b/>
                        <w:color w:val="FFFFFF"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I N F O R M Á T I C A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w:t xml:space="preserve">   </w:t>
    </w:r>
  </w:p>
  <w:p w:rsidR="005E2D80" w:rsidRDefault="005E2D80" w:rsidP="005E2D80">
    <w:pPr>
      <w:pStyle w:val="Cabealho"/>
      <w:tabs>
        <w:tab w:val="left" w:pos="2430"/>
      </w:tabs>
      <w:rPr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BBD89D" wp14:editId="4271E311">
              <wp:simplePos x="0" y="0"/>
              <wp:positionH relativeFrom="column">
                <wp:posOffset>-17780</wp:posOffset>
              </wp:positionH>
              <wp:positionV relativeFrom="paragraph">
                <wp:posOffset>20955</wp:posOffset>
              </wp:positionV>
              <wp:extent cx="7334250" cy="0"/>
              <wp:effectExtent l="14605" t="16510" r="23495" b="2159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3425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C7126" id="Conector reto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65pt" to="576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" strokecolor="#969696" strokeweight=".79mm">
              <v:stroke joinstyle="miter"/>
            </v:line>
          </w:pict>
        </mc:Fallback>
      </mc:AlternateContent>
    </w:r>
    <w:r>
      <w:rPr>
        <w:sz w:val="16"/>
      </w:rPr>
      <w:tab/>
    </w:r>
    <w:r w:rsidR="000D5083">
      <w:rPr>
        <w:sz w:val="16"/>
      </w:rPr>
      <w:t>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10"/>
    <w:multiLevelType w:val="singleLevel"/>
    <w:tmpl w:val="00000010"/>
    <w:name w:val="WW8Num1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17"/>
    <w:multiLevelType w:val="singleLevel"/>
    <w:tmpl w:val="00000017"/>
    <w:name w:val="WW8Num2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22"/>
    <w:multiLevelType w:val="singleLevel"/>
    <w:tmpl w:val="00000022"/>
    <w:name w:val="WW8Num3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30"/>
    <w:multiLevelType w:val="singleLevel"/>
    <w:tmpl w:val="00000030"/>
    <w:name w:val="WW8Num4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35"/>
    <w:multiLevelType w:val="singleLevel"/>
    <w:tmpl w:val="00000035"/>
    <w:name w:val="WW8Num5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3E"/>
    <w:multiLevelType w:val="singleLevel"/>
    <w:tmpl w:val="0000003E"/>
    <w:name w:val="WW8Num6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0000003F"/>
    <w:multiLevelType w:val="singleLevel"/>
    <w:tmpl w:val="0000003F"/>
    <w:name w:val="WW8Num6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00000041"/>
    <w:multiLevelType w:val="singleLevel"/>
    <w:tmpl w:val="00000041"/>
    <w:name w:val="WW8Num65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00000048"/>
    <w:multiLevelType w:val="singleLevel"/>
    <w:tmpl w:val="00000048"/>
    <w:name w:val="WW8Num7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0000004A"/>
    <w:multiLevelType w:val="singleLevel"/>
    <w:tmpl w:val="0000004A"/>
    <w:name w:val="WW8Num7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0000004B"/>
    <w:multiLevelType w:val="singleLevel"/>
    <w:tmpl w:val="3E84D4B6"/>
    <w:name w:val="WW8Num7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</w:abstractNum>
  <w:abstractNum w:abstractNumId="19" w15:restartNumberingAfterBreak="0">
    <w:nsid w:val="0000004C"/>
    <w:multiLevelType w:val="singleLevel"/>
    <w:tmpl w:val="0000004C"/>
    <w:name w:val="WW8Num7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8"/>
  </w:num>
  <w:num w:numId="5">
    <w:abstractNumId w:val="19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4"/>
  </w:num>
  <w:num w:numId="12">
    <w:abstractNumId w:val="0"/>
  </w:num>
  <w:num w:numId="13">
    <w:abstractNumId w:val="2"/>
  </w:num>
  <w:num w:numId="14">
    <w:abstractNumId w:val="3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80"/>
    <w:rsid w:val="000D5083"/>
    <w:rsid w:val="003824AA"/>
    <w:rsid w:val="005E2D80"/>
    <w:rsid w:val="00735FD2"/>
    <w:rsid w:val="00943BE6"/>
    <w:rsid w:val="00D608B1"/>
    <w:rsid w:val="00F4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70558"/>
  <w15:docId w15:val="{C603139C-25FE-4A72-940C-CF1AACDB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D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5E2D80"/>
    <w:rPr>
      <w:sz w:val="20"/>
    </w:rPr>
  </w:style>
  <w:style w:type="character" w:customStyle="1" w:styleId="CorpodetextoChar">
    <w:name w:val="Corpo de texto Char"/>
    <w:basedOn w:val="Fontepargpadro"/>
    <w:link w:val="Corpodetexto"/>
    <w:semiHidden/>
    <w:rsid w:val="005E2D80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Cabealho">
    <w:name w:val="header"/>
    <w:basedOn w:val="Normal"/>
    <w:link w:val="CabealhoChar"/>
    <w:unhideWhenUsed/>
    <w:rsid w:val="005E2D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E2D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D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D80"/>
    <w:rPr>
      <w:rFonts w:ascii="Tahoma" w:eastAsia="Times New Roman" w:hAnsi="Tahoma" w:cs="Tahoma"/>
      <w:sz w:val="16"/>
      <w:szCs w:val="16"/>
      <w:lang w:eastAsia="ar-SA"/>
    </w:rPr>
  </w:style>
  <w:style w:type="character" w:styleId="Nmerodepgina">
    <w:name w:val="page number"/>
    <w:basedOn w:val="Fontepargpadro"/>
    <w:semiHidden/>
    <w:rsid w:val="005E2D80"/>
  </w:style>
  <w:style w:type="paragraph" w:styleId="PargrafodaLista">
    <w:name w:val="List Paragraph"/>
    <w:basedOn w:val="Normal"/>
    <w:uiPriority w:val="34"/>
    <w:qFormat/>
    <w:rsid w:val="00943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Caroline Souza Aré</dc:creator>
  <cp:lastModifiedBy>Carlos Saraiva</cp:lastModifiedBy>
  <cp:revision>2</cp:revision>
  <dcterms:created xsi:type="dcterms:W3CDTF">2019-12-20T12:06:00Z</dcterms:created>
  <dcterms:modified xsi:type="dcterms:W3CDTF">2019-12-20T12:06:00Z</dcterms:modified>
</cp:coreProperties>
</file>